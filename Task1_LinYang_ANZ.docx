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6C2C" w14:textId="766A5048" w:rsidR="00DB10EA" w:rsidRPr="0053771D" w:rsidRDefault="00DB10EA" w:rsidP="00DB10EA">
      <w:pPr>
        <w:spacing w:before="0" w:after="0"/>
        <w:ind w:left="0" w:right="0"/>
        <w:rPr>
          <w:rFonts w:ascii="Calibri" w:eastAsia="Times New Roman" w:hAnsi="Calibri" w:cs="Calibri"/>
          <w:color w:val="FF0000"/>
          <w:kern w:val="0"/>
          <w:sz w:val="22"/>
          <w:szCs w:val="22"/>
          <w:lang w:eastAsia="en-AU"/>
        </w:rPr>
      </w:pPr>
      <w:r w:rsidRPr="0064428C">
        <w:rPr>
          <w:b/>
          <w:bCs/>
          <w:noProof/>
          <w:lang w:val="en-AU" w:eastAsia="en-AU"/>
        </w:rPr>
        <w:t>Email 1:</w:t>
      </w:r>
      <w:r w:rsidR="004D1382">
        <w:rPr>
          <w:b/>
          <w:bCs/>
          <w:noProof/>
          <w:lang w:val="en-AU" w:eastAsia="en-AU"/>
        </w:rPr>
        <w:t xml:space="preserve"> </w:t>
      </w:r>
    </w:p>
    <w:p w14:paraId="2B7E53BA" w14:textId="285ECD3B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D1382" w14:paraId="742CDB4B" w14:textId="77777777" w:rsidTr="004225F9">
        <w:tc>
          <w:tcPr>
            <w:tcW w:w="3681" w:type="dxa"/>
            <w:shd w:val="clear" w:color="auto" w:fill="000000" w:themeFill="text1"/>
            <w:vAlign w:val="center"/>
          </w:tcPr>
          <w:p w14:paraId="1FE3C7DD" w14:textId="79E3FF26" w:rsidR="004D1382" w:rsidRPr="004225F9" w:rsidRDefault="004D1382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07719FE" w14:textId="5D66CB1C" w:rsidR="004D1382" w:rsidRPr="004225F9" w:rsidRDefault="004225F9" w:rsidP="004225F9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="004D1382"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D1382" w14:paraId="3C80CA67" w14:textId="77777777" w:rsidTr="004225F9">
        <w:tc>
          <w:tcPr>
            <w:tcW w:w="3681" w:type="dxa"/>
          </w:tcPr>
          <w:p w14:paraId="77E5CB06" w14:textId="48CBA1E8" w:rsidR="004D1382" w:rsidRDefault="001C2418" w:rsidP="00DB10EA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0F994D39" w14:textId="77777777" w:rsidR="004D1382" w:rsidRDefault="003659CA" w:rsidP="003659CA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Adam John sent his email during time: 10:25am, but Velma Khan’s email states 10:26</w:t>
            </w:r>
          </w:p>
          <w:p w14:paraId="6A424960" w14:textId="77777777" w:rsidR="00255E20" w:rsidRDefault="00255E20" w:rsidP="003659CA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Email: </w:t>
            </w:r>
            <w:hyperlink r:id="rId10" w:history="1">
              <w:r w:rsidRPr="006C074A">
                <w:rPr>
                  <w:rStyle w:val="Hyperlink"/>
                  <w:noProof/>
                  <w:lang w:val="en-AU" w:eastAsia="en-AU"/>
                </w:rPr>
                <w:t>Adamm.johnnn1996@gmail.com</w:t>
              </w:r>
            </w:hyperlink>
            <w:r>
              <w:rPr>
                <w:noProof/>
                <w:lang w:val="en-AU" w:eastAsia="en-AU"/>
              </w:rPr>
              <w:t xml:space="preserve"> -&gt; personal, conversation is friendly </w:t>
            </w:r>
          </w:p>
          <w:p w14:paraId="1EAC8454" w14:textId="77777777" w:rsidR="00255E20" w:rsidRDefault="00255E20" w:rsidP="003659CA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Could be social engineering but not enough evidence to make a definitive judgment </w:t>
            </w:r>
          </w:p>
          <w:p w14:paraId="3E3632FE" w14:textId="77777777" w:rsidR="001C2418" w:rsidRDefault="001C2418" w:rsidP="001C2418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However, there is no link or request to download a file</w:t>
            </w:r>
          </w:p>
          <w:p w14:paraId="45AA9772" w14:textId="4EA0DE61" w:rsidR="00255E20" w:rsidRPr="003659CA" w:rsidRDefault="001C2418" w:rsidP="003659CA">
            <w:pPr>
              <w:pStyle w:val="ListParagraph"/>
              <w:numPr>
                <w:ilvl w:val="0"/>
                <w:numId w:val="2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The email conversation itself has no method to conduct a cyber attack</w:t>
            </w:r>
            <w:r w:rsidR="00F019EA">
              <w:rPr>
                <w:noProof/>
                <w:lang w:val="en-AU" w:eastAsia="en-AU"/>
              </w:rPr>
              <w:t>, it is simply a conversation between two people</w:t>
            </w:r>
          </w:p>
        </w:tc>
      </w:tr>
    </w:tbl>
    <w:p w14:paraId="57F40EEC" w14:textId="48ED60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559471B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543EBD7" w14:textId="2A069665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2: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3419EA2A" w14:textId="61391AF5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43DAEB7A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1AA35C39" w14:textId="3AC048A5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815B55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127A820D" w14:textId="77777777" w:rsidTr="004E6A37">
        <w:tc>
          <w:tcPr>
            <w:tcW w:w="3681" w:type="dxa"/>
          </w:tcPr>
          <w:p w14:paraId="4088807C" w14:textId="2530F5E3" w:rsidR="004225F9" w:rsidRDefault="003659CA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414621B2" w14:textId="317AAF4C" w:rsidR="004225F9" w:rsidRDefault="003659CA" w:rsidP="003659C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Venture.ru is not related with Microsoft Office365</w:t>
            </w:r>
          </w:p>
          <w:p w14:paraId="7AF18C3F" w14:textId="77777777" w:rsidR="003659CA" w:rsidRDefault="003659CA" w:rsidP="003659C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Link attached, possible phishing attack </w:t>
            </w:r>
          </w:p>
          <w:p w14:paraId="67C6D39C" w14:textId="77777777" w:rsidR="003659CA" w:rsidRDefault="003659CA" w:rsidP="003659C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“…enable you receive large files” possible malware attached</w:t>
            </w:r>
          </w:p>
          <w:p w14:paraId="7377B32C" w14:textId="77777777" w:rsidR="003659CA" w:rsidRDefault="003659CA" w:rsidP="003659C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Language is not professional or grammatically correct </w:t>
            </w:r>
          </w:p>
          <w:p w14:paraId="4FB5F4BB" w14:textId="499DE3F0" w:rsidR="001C2418" w:rsidRPr="00F019EA" w:rsidRDefault="001C2418" w:rsidP="00F019EA">
            <w:pPr>
              <w:pStyle w:val="ListParagraph"/>
              <w:numPr>
                <w:ilvl w:val="0"/>
                <w:numId w:val="3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email signature from Microsoft</w:t>
            </w:r>
          </w:p>
        </w:tc>
      </w:tr>
    </w:tbl>
    <w:p w14:paraId="66CC10B4" w14:textId="3DA9B23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3432C4E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ABF4DA7" w14:textId="59C4707D" w:rsidR="00DB10EA" w:rsidRPr="004225F9" w:rsidRDefault="00DB10EA" w:rsidP="00DB10EA">
      <w:pPr>
        <w:spacing w:before="0" w:after="0"/>
        <w:ind w:left="0" w:right="0"/>
        <w:rPr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3:</w:t>
      </w:r>
      <w:r w:rsidR="004225F9">
        <w:rPr>
          <w:b/>
          <w:bCs/>
          <w:noProof/>
          <w:lang w:val="en-AU" w:eastAsia="en-AU"/>
        </w:rPr>
        <w:t xml:space="preserve"> </w:t>
      </w:r>
    </w:p>
    <w:p w14:paraId="0445ABFE" w14:textId="7FE3E7D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01DB49CF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00DBF795" w14:textId="7DAFB4E2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1B5ADDA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3141836" w14:textId="77777777" w:rsidTr="004E6A37">
        <w:tc>
          <w:tcPr>
            <w:tcW w:w="3681" w:type="dxa"/>
          </w:tcPr>
          <w:p w14:paraId="54AB3F5C" w14:textId="02A68905" w:rsidR="004225F9" w:rsidRDefault="003659CA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2CDF3DB3" w14:textId="0BF53106" w:rsidR="008E5C96" w:rsidRPr="001C2418" w:rsidRDefault="003659CA" w:rsidP="003659CA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The ‘b’ in Facebook is </w:t>
            </w:r>
            <w:r w:rsidR="008E5C9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ß</w:t>
            </w:r>
            <w:r w:rsidR="008E5C96" w:rsidRPr="008E5C96">
              <w:rPr>
                <w:rFonts w:cs="Arial"/>
                <w:color w:val="222222"/>
                <w:shd w:val="clear" w:color="auto" w:fill="FFFFFF"/>
              </w:rPr>
              <w:t>,</w:t>
            </w:r>
            <w:r w:rsidR="008E5C96">
              <w:rPr>
                <w:rFonts w:cs="Arial"/>
                <w:color w:val="222222"/>
                <w:shd w:val="clear" w:color="auto" w:fill="FFFFFF"/>
              </w:rPr>
              <w:t xml:space="preserve"> incorrect domain name system (DNS)</w:t>
            </w:r>
          </w:p>
          <w:p w14:paraId="58665F03" w14:textId="41FE2048" w:rsidR="001C2418" w:rsidRPr="008E5C96" w:rsidRDefault="001C2418" w:rsidP="003659CA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Therefore, domain name will not direct user to the actual Facebook IP address</w:t>
            </w:r>
            <w:r w:rsidR="00F019EA">
              <w:rPr>
                <w:rFonts w:cs="Arial"/>
                <w:color w:val="222222"/>
                <w:shd w:val="clear" w:color="auto" w:fill="FFFFFF"/>
              </w:rPr>
              <w:t xml:space="preserve"> but misdirect them to a malicious server </w:t>
            </w:r>
          </w:p>
          <w:p w14:paraId="7A3D4B61" w14:textId="77777777" w:rsidR="004225F9" w:rsidRPr="001C2418" w:rsidRDefault="008E5C96" w:rsidP="003659CA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 xml:space="preserve">Link could be a phishing attack </w:t>
            </w:r>
            <w:r>
              <w:rPr>
                <w:rFonts w:cs="Arial"/>
                <w:b/>
                <w:bCs/>
                <w:color w:val="222222"/>
                <w:shd w:val="clear" w:color="auto" w:fill="FFFFFF"/>
              </w:rPr>
              <w:t xml:space="preserve">  </w:t>
            </w:r>
          </w:p>
          <w:p w14:paraId="48AA949D" w14:textId="63ACCE7F" w:rsidR="001C2418" w:rsidRPr="001C2418" w:rsidRDefault="001C2418" w:rsidP="001C2418">
            <w:pPr>
              <w:pStyle w:val="ListParagraph"/>
              <w:numPr>
                <w:ilvl w:val="0"/>
                <w:numId w:val="4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Email is too short and colloquially written</w:t>
            </w:r>
          </w:p>
        </w:tc>
      </w:tr>
    </w:tbl>
    <w:p w14:paraId="654228A0" w14:textId="361D765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2351B6E2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3E68D005" w14:textId="77777777" w:rsidR="001C2418" w:rsidRDefault="001C2418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0700D430" w14:textId="77777777" w:rsidR="001C2418" w:rsidRDefault="001C2418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5E9119A3" w14:textId="560132A5" w:rsidR="00DB10EA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 xml:space="preserve">Email 4: </w:t>
      </w:r>
    </w:p>
    <w:p w14:paraId="3E1C46CC" w14:textId="5DD4E63C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69A001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44F1ACE7" w14:textId="58BB453A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682F93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0E6DC805" w14:textId="77777777" w:rsidTr="004E6A37">
        <w:tc>
          <w:tcPr>
            <w:tcW w:w="3681" w:type="dxa"/>
          </w:tcPr>
          <w:p w14:paraId="3A6E5C37" w14:textId="03816E6E" w:rsidR="004225F9" w:rsidRDefault="008E5C96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41B892D3" w14:textId="77777777" w:rsidR="004225F9" w:rsidRDefault="008E5C96" w:rsidP="008E5C96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Date: Wed, 21 Aug. 2019 (consistent)</w:t>
            </w:r>
          </w:p>
          <w:p w14:paraId="15800FBC" w14:textId="0697B2F0" w:rsidR="008E5C96" w:rsidRDefault="008E5C96" w:rsidP="008E5C96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Time: Massdrop (6:24) -&gt; Adam Markus (10:30) -&gt; Zoomdawoop (10:38)</w:t>
            </w:r>
          </w:p>
          <w:p w14:paraId="04B864B4" w14:textId="3EF43F51" w:rsidR="00851C3B" w:rsidRDefault="00851C3B" w:rsidP="008E5C96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Email: </w:t>
            </w:r>
            <w:hyperlink r:id="rId11" w:history="1">
              <w:r w:rsidRPr="009E2108">
                <w:rPr>
                  <w:rStyle w:val="Hyperlink"/>
                  <w:noProof/>
                  <w:lang w:val="en-AU" w:eastAsia="en-AU"/>
                </w:rPr>
                <w:t>info@i.massdrop.com</w:t>
              </w:r>
            </w:hyperlink>
            <w:r>
              <w:rPr>
                <w:noProof/>
                <w:lang w:val="en-AU" w:eastAsia="en-AU"/>
              </w:rPr>
              <w:t xml:space="preserve"> -&gt; </w:t>
            </w:r>
            <w:hyperlink r:id="rId12" w:history="1">
              <w:r w:rsidRPr="009E2108">
                <w:rPr>
                  <w:rStyle w:val="Hyperlink"/>
                  <w:noProof/>
                  <w:lang w:val="en-AU" w:eastAsia="en-AU"/>
                </w:rPr>
                <w:t>Aman.zoom@gmail.com</w:t>
              </w:r>
            </w:hyperlink>
            <w:r>
              <w:rPr>
                <w:noProof/>
                <w:lang w:val="en-AU" w:eastAsia="en-AU"/>
              </w:rPr>
              <w:t xml:space="preserve"> -&gt; </w:t>
            </w:r>
            <w:hyperlink r:id="rId13" w:history="1">
              <w:r w:rsidRPr="009E2108">
                <w:rPr>
                  <w:rStyle w:val="Hyperlink"/>
                  <w:noProof/>
                  <w:lang w:val="en-AU" w:eastAsia="en-AU"/>
                </w:rPr>
                <w:t>Zoomdawoop@gmail.com</w:t>
              </w:r>
            </w:hyperlink>
            <w:r>
              <w:rPr>
                <w:noProof/>
                <w:lang w:val="en-AU" w:eastAsia="en-AU"/>
              </w:rPr>
              <w:t xml:space="preserve"> </w:t>
            </w:r>
          </w:p>
          <w:p w14:paraId="2B130114" w14:textId="77777777" w:rsidR="008E5C96" w:rsidRDefault="008E5C96" w:rsidP="008E5C96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Content: </w:t>
            </w:r>
            <w:r w:rsidR="00851C3B">
              <w:rPr>
                <w:noProof/>
                <w:lang w:val="en-AU" w:eastAsia="en-AU"/>
              </w:rPr>
              <w:t>consistent with advertised product (Koss GMR-54X-ISO Gamin Headset)</w:t>
            </w:r>
          </w:p>
          <w:p w14:paraId="36D46D31" w14:textId="4946A758" w:rsidR="00851C3B" w:rsidRPr="008E5C96" w:rsidRDefault="00851C3B" w:rsidP="008E5C96">
            <w:pPr>
              <w:pStyle w:val="ListParagraph"/>
              <w:numPr>
                <w:ilvl w:val="0"/>
                <w:numId w:val="5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Warning: link to “SEE MORE” could be misdirect to IP Address with malicious content </w:t>
            </w:r>
            <w:r w:rsidR="001C2418">
              <w:rPr>
                <w:noProof/>
                <w:lang w:val="en-AU" w:eastAsia="en-AU"/>
              </w:rPr>
              <w:t>-&gt; DNS spoofing?</w:t>
            </w:r>
          </w:p>
        </w:tc>
      </w:tr>
    </w:tbl>
    <w:p w14:paraId="4B917BBD" w14:textId="2744E9BD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19C7B69A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043A0721" w14:textId="3A2BBC4F" w:rsidR="0064428C" w:rsidRPr="0064428C" w:rsidRDefault="00DB10EA" w:rsidP="00DB10EA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5: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43250BA0" w14:textId="7F3BDA4E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265F59B5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49F2BC7" w14:textId="091982D1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</w:t>
            </w:r>
            <w:r w:rsidR="005459B5">
              <w:rPr>
                <w:b/>
                <w:bCs/>
                <w:noProof/>
                <w:color w:val="FFFFFF" w:themeColor="background1"/>
                <w:lang w:val="en-AU" w:eastAsia="en-AU"/>
              </w:rPr>
              <w:t>i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095F417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6C8ECCDA" w14:textId="77777777" w:rsidTr="004E6A37">
        <w:tc>
          <w:tcPr>
            <w:tcW w:w="3681" w:type="dxa"/>
          </w:tcPr>
          <w:p w14:paraId="330148AD" w14:textId="6B7244B6" w:rsidR="004225F9" w:rsidRDefault="00851C3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19F46882" w14:textId="77777777" w:rsidR="004225F9" w:rsidRDefault="00851C3B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An FBI would use better formatting</w:t>
            </w:r>
          </w:p>
          <w:p w14:paraId="5A5D8173" w14:textId="6498E2EC" w:rsidR="00851C3B" w:rsidRDefault="00851C3B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An “undercover” FBI agent contacting a user via e-mail is counter-intuitive </w:t>
            </w:r>
          </w:p>
          <w:p w14:paraId="58466282" w14:textId="61E1779B" w:rsidR="00851C3B" w:rsidRDefault="00851C3B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Why would Vincent send an email if “local dictatorship blocks all emails contacting…”, should be trained to understand the email may be traced by local dictator</w:t>
            </w:r>
          </w:p>
          <w:p w14:paraId="1E1E3FEB" w14:textId="77777777" w:rsidR="00851C3B" w:rsidRDefault="00851C3B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Story is hard to believe</w:t>
            </w:r>
          </w:p>
          <w:p w14:paraId="193D1796" w14:textId="77777777" w:rsidR="00851C3B" w:rsidRDefault="00851C3B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No verification for user’s identity </w:t>
            </w:r>
          </w:p>
          <w:p w14:paraId="534DD91B" w14:textId="1C87A3A9" w:rsidR="001C2418" w:rsidRPr="00851C3B" w:rsidRDefault="001C2418" w:rsidP="00851C3B">
            <w:pPr>
              <w:pStyle w:val="ListParagraph"/>
              <w:numPr>
                <w:ilvl w:val="0"/>
                <w:numId w:val="6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Unprofessionally written </w:t>
            </w:r>
          </w:p>
        </w:tc>
      </w:tr>
    </w:tbl>
    <w:p w14:paraId="3632D2BB" w14:textId="56CB151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47F5064C" w14:textId="77777777" w:rsidR="0064428C" w:rsidRDefault="0064428C" w:rsidP="00DB10EA">
      <w:pPr>
        <w:spacing w:before="0" w:after="0"/>
        <w:ind w:left="0" w:right="0"/>
        <w:rPr>
          <w:noProof/>
          <w:lang w:val="en-AU" w:eastAsia="en-AU"/>
        </w:rPr>
      </w:pPr>
    </w:p>
    <w:p w14:paraId="7C6029EC" w14:textId="3AE3E516" w:rsidR="0064428C" w:rsidRPr="0064428C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6: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68B34480" w14:textId="4057E181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370D91FC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3D55C48D" w14:textId="32BC422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1E622AB8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58FB5F5B" w14:textId="77777777" w:rsidTr="004E6A37">
        <w:tc>
          <w:tcPr>
            <w:tcW w:w="3681" w:type="dxa"/>
          </w:tcPr>
          <w:p w14:paraId="1EA652C8" w14:textId="27346AB8" w:rsidR="004225F9" w:rsidRDefault="00851C3B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Safe</w:t>
            </w:r>
          </w:p>
        </w:tc>
        <w:tc>
          <w:tcPr>
            <w:tcW w:w="7109" w:type="dxa"/>
          </w:tcPr>
          <w:p w14:paraId="2AC6BAFF" w14:textId="77777777" w:rsidR="004225F9" w:rsidRDefault="00851C3B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links that may be malicious</w:t>
            </w:r>
          </w:p>
          <w:p w14:paraId="73DF156E" w14:textId="6D601E68" w:rsidR="00851C3B" w:rsidRDefault="00851C3B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Name</w:t>
            </w:r>
            <w:r w:rsidR="006637C2">
              <w:rPr>
                <w:noProof/>
                <w:lang w:val="en-AU" w:eastAsia="en-AU"/>
              </w:rPr>
              <w:t xml:space="preserve"> + Email</w:t>
            </w:r>
            <w:r>
              <w:rPr>
                <w:noProof/>
                <w:lang w:val="en-AU" w:eastAsia="en-AU"/>
              </w:rPr>
              <w:t>: Alan Bryce and Reuben Corrigan matches ANZ work email</w:t>
            </w:r>
          </w:p>
          <w:p w14:paraId="35C97455" w14:textId="77777777" w:rsidR="00851C3B" w:rsidRDefault="00851C3B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Th</w:t>
            </w:r>
            <w:r w:rsidR="006637C2">
              <w:rPr>
                <w:noProof/>
                <w:lang w:val="en-AU" w:eastAsia="en-AU"/>
              </w:rPr>
              <w:t xml:space="preserve">e conversation in email has nothing malicious </w:t>
            </w:r>
          </w:p>
          <w:p w14:paraId="2A96C274" w14:textId="77777777" w:rsidR="006637C2" w:rsidRDefault="006637C2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Time: Alan Bryce (2:11) -&gt; Reuben Corrigan (2:17)</w:t>
            </w:r>
          </w:p>
          <w:p w14:paraId="09948A3B" w14:textId="77777777" w:rsidR="006637C2" w:rsidRDefault="006637C2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Date: Wednesday, August 21, 2019 (consistent)</w:t>
            </w:r>
          </w:p>
          <w:p w14:paraId="6DC27B26" w14:textId="27074F15" w:rsidR="006637C2" w:rsidRPr="00851C3B" w:rsidRDefault="006637C2" w:rsidP="00851C3B">
            <w:pPr>
              <w:pStyle w:val="ListParagraph"/>
              <w:numPr>
                <w:ilvl w:val="0"/>
                <w:numId w:val="7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Email signature: information is detailed, consistently formatted, professional appearance, address is present and consistent</w:t>
            </w:r>
          </w:p>
        </w:tc>
      </w:tr>
    </w:tbl>
    <w:p w14:paraId="0672E723" w14:textId="0119D1F5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69845DF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457520FF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70376624" w14:textId="53D85448" w:rsidR="00A66B18" w:rsidRDefault="00DB10EA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  <w:r w:rsidRPr="0064428C">
        <w:rPr>
          <w:b/>
          <w:bCs/>
          <w:noProof/>
          <w:lang w:val="en-AU" w:eastAsia="en-AU"/>
        </w:rPr>
        <w:t>Email 7:</w:t>
      </w:r>
      <w:r w:rsidR="004225F9" w:rsidRPr="004225F9">
        <w:rPr>
          <w:b/>
          <w:bCs/>
          <w:noProof/>
          <w:lang w:val="en-AU" w:eastAsia="en-AU"/>
        </w:rPr>
        <w:t xml:space="preserve"> </w:t>
      </w:r>
    </w:p>
    <w:p w14:paraId="75C508C9" w14:textId="77777777" w:rsidR="004225F9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109"/>
      </w:tblGrid>
      <w:tr w:rsidR="004225F9" w14:paraId="18855349" w14:textId="77777777" w:rsidTr="004E6A37">
        <w:tc>
          <w:tcPr>
            <w:tcW w:w="3681" w:type="dxa"/>
            <w:shd w:val="clear" w:color="auto" w:fill="000000" w:themeFill="text1"/>
            <w:vAlign w:val="center"/>
          </w:tcPr>
          <w:p w14:paraId="293D3612" w14:textId="7B437F4D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Is this email Safe or Malicious?</w:t>
            </w:r>
          </w:p>
        </w:tc>
        <w:tc>
          <w:tcPr>
            <w:tcW w:w="7109" w:type="dxa"/>
            <w:shd w:val="clear" w:color="auto" w:fill="000000" w:themeFill="text1"/>
            <w:vAlign w:val="center"/>
          </w:tcPr>
          <w:p w14:paraId="2C501D6B" w14:textId="77777777" w:rsidR="004225F9" w:rsidRPr="004225F9" w:rsidRDefault="004225F9" w:rsidP="004E6A37">
            <w:pPr>
              <w:spacing w:before="0" w:after="0"/>
              <w:ind w:left="0" w:right="0"/>
              <w:rPr>
                <w:b/>
                <w:bCs/>
                <w:noProof/>
                <w:color w:val="FFFFFF" w:themeColor="background1"/>
                <w:lang w:val="en-AU" w:eastAsia="en-AU"/>
              </w:rPr>
            </w:pPr>
            <w:r>
              <w:rPr>
                <w:b/>
                <w:bCs/>
                <w:noProof/>
                <w:color w:val="FFFFFF" w:themeColor="background1"/>
                <w:lang w:val="en-AU" w:eastAsia="en-AU"/>
              </w:rPr>
              <w:t xml:space="preserve">My </w:t>
            </w:r>
            <w:r w:rsidRPr="004225F9">
              <w:rPr>
                <w:b/>
                <w:bCs/>
                <w:noProof/>
                <w:color w:val="FFFFFF" w:themeColor="background1"/>
                <w:lang w:val="en-AU" w:eastAsia="en-AU"/>
              </w:rPr>
              <w:t>Analysis</w:t>
            </w:r>
          </w:p>
        </w:tc>
      </w:tr>
      <w:tr w:rsidR="004225F9" w14:paraId="28C2640E" w14:textId="77777777" w:rsidTr="004E6A37">
        <w:tc>
          <w:tcPr>
            <w:tcW w:w="3681" w:type="dxa"/>
          </w:tcPr>
          <w:p w14:paraId="4DD8E0F3" w14:textId="6967FA39" w:rsidR="004225F9" w:rsidRDefault="006637C2" w:rsidP="004E6A37">
            <w:pPr>
              <w:spacing w:before="0" w:after="0"/>
              <w:ind w:left="0"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Malicious</w:t>
            </w:r>
          </w:p>
        </w:tc>
        <w:tc>
          <w:tcPr>
            <w:tcW w:w="7109" w:type="dxa"/>
          </w:tcPr>
          <w:p w14:paraId="04E55987" w14:textId="77777777" w:rsidR="004225F9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Poorly formatted</w:t>
            </w:r>
          </w:p>
          <w:p w14:paraId="381302EB" w14:textId="77777777" w:rsidR="006637C2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Unprofessionally worded and presented </w:t>
            </w:r>
          </w:p>
          <w:p w14:paraId="4FF20EF0" w14:textId="77777777" w:rsidR="006637C2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Link could be malicious (phishing)</w:t>
            </w:r>
          </w:p>
          <w:p w14:paraId="4B26DB7E" w14:textId="1F4353E3" w:rsidR="006637C2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“Cheers” -&gt; colloquial </w:t>
            </w:r>
          </w:p>
          <w:p w14:paraId="6CA80263" w14:textId="77777777" w:rsidR="006637C2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Mike Ferris does not match with email Val.kill.ma</w:t>
            </w:r>
          </w:p>
          <w:p w14:paraId="447EC843" w14:textId="77777777" w:rsidR="006637C2" w:rsidRDefault="006637C2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 xml:space="preserve">Email’s too short for an advertisement </w:t>
            </w:r>
          </w:p>
          <w:p w14:paraId="143AA46B" w14:textId="7E07CA9F" w:rsidR="001C2418" w:rsidRPr="006637C2" w:rsidRDefault="001C2418" w:rsidP="006637C2">
            <w:pPr>
              <w:pStyle w:val="ListParagraph"/>
              <w:numPr>
                <w:ilvl w:val="0"/>
                <w:numId w:val="8"/>
              </w:numPr>
              <w:spacing w:before="0" w:after="0"/>
              <w:ind w:right="0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No email signature from Geico</w:t>
            </w:r>
          </w:p>
        </w:tc>
      </w:tr>
    </w:tbl>
    <w:p w14:paraId="3A45F7B9" w14:textId="77777777" w:rsidR="004225F9" w:rsidRPr="0064428C" w:rsidRDefault="004225F9" w:rsidP="008F3614">
      <w:pPr>
        <w:spacing w:before="0" w:after="0"/>
        <w:ind w:left="0" w:right="0"/>
        <w:rPr>
          <w:b/>
          <w:bCs/>
          <w:noProof/>
          <w:lang w:val="en-AU" w:eastAsia="en-AU"/>
        </w:rPr>
      </w:pPr>
    </w:p>
    <w:p w14:paraId="3D28E29B" w14:textId="648A3590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2535CCAD" w14:textId="1BF9C9E3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58C2D66A" w14:textId="77777777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189C1FA3" w14:textId="38767D8B" w:rsidR="0064428C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p w14:paraId="34BB025B" w14:textId="77777777" w:rsidR="0064428C" w:rsidRPr="00AD1D45" w:rsidRDefault="0064428C" w:rsidP="008F3614">
      <w:pPr>
        <w:spacing w:before="0" w:after="0"/>
        <w:ind w:left="0" w:right="0"/>
        <w:rPr>
          <w:noProof/>
          <w:lang w:val="en-AU" w:eastAsia="en-AU"/>
        </w:rPr>
      </w:pPr>
    </w:p>
    <w:sectPr w:rsidR="0064428C" w:rsidRPr="00AD1D45" w:rsidSect="00CE6CB7">
      <w:headerReference w:type="default" r:id="rId14"/>
      <w:pgSz w:w="12240" w:h="15840" w:code="1"/>
      <w:pgMar w:top="720" w:right="720" w:bottom="36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127A2" w14:textId="77777777" w:rsidR="00532145" w:rsidRDefault="00532145" w:rsidP="00A66B18">
      <w:pPr>
        <w:spacing w:before="0" w:after="0"/>
      </w:pPr>
      <w:r>
        <w:separator/>
      </w:r>
    </w:p>
  </w:endnote>
  <w:endnote w:type="continuationSeparator" w:id="0">
    <w:p w14:paraId="0D7F6840" w14:textId="77777777" w:rsidR="00532145" w:rsidRDefault="005321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A7CD5" w14:textId="77777777" w:rsidR="00532145" w:rsidRDefault="00532145" w:rsidP="00A66B18">
      <w:pPr>
        <w:spacing w:before="0" w:after="0"/>
      </w:pPr>
      <w:r>
        <w:separator/>
      </w:r>
    </w:p>
  </w:footnote>
  <w:footnote w:type="continuationSeparator" w:id="0">
    <w:p w14:paraId="7EAC22D8" w14:textId="77777777" w:rsidR="00532145" w:rsidRDefault="005321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6620A" w14:textId="77777777" w:rsidR="00A66B18" w:rsidRDefault="00A66B18">
    <w:pPr>
      <w:pStyle w:val="Header"/>
    </w:pPr>
    <w:r w:rsidRPr="0041428F"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4C085D" wp14:editId="6BE9C69A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8C3E58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20874"/>
    <w:multiLevelType w:val="hybridMultilevel"/>
    <w:tmpl w:val="7C04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6562"/>
    <w:multiLevelType w:val="hybridMultilevel"/>
    <w:tmpl w:val="6E007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41575"/>
    <w:multiLevelType w:val="hybridMultilevel"/>
    <w:tmpl w:val="CE506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22F03"/>
    <w:multiLevelType w:val="hybridMultilevel"/>
    <w:tmpl w:val="A6B6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62FF8"/>
    <w:multiLevelType w:val="hybridMultilevel"/>
    <w:tmpl w:val="1534D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B4A14"/>
    <w:multiLevelType w:val="hybridMultilevel"/>
    <w:tmpl w:val="3064F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40F5C"/>
    <w:multiLevelType w:val="hybridMultilevel"/>
    <w:tmpl w:val="DB20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55D58"/>
    <w:multiLevelType w:val="hybridMultilevel"/>
    <w:tmpl w:val="781C3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0Mzc3MTc3MzS1MDdR0lEKTi0uzszPAykwrgUAftALdywAAAA="/>
  </w:docVars>
  <w:rsids>
    <w:rsidRoot w:val="008F6C0D"/>
    <w:rsid w:val="00081375"/>
    <w:rsid w:val="00083BAA"/>
    <w:rsid w:val="0010680C"/>
    <w:rsid w:val="00152B0B"/>
    <w:rsid w:val="001766D6"/>
    <w:rsid w:val="00192419"/>
    <w:rsid w:val="001C2418"/>
    <w:rsid w:val="001C270D"/>
    <w:rsid w:val="001E2320"/>
    <w:rsid w:val="00214E28"/>
    <w:rsid w:val="00255E20"/>
    <w:rsid w:val="00293FCE"/>
    <w:rsid w:val="002E3B42"/>
    <w:rsid w:val="00352B81"/>
    <w:rsid w:val="003659CA"/>
    <w:rsid w:val="00394757"/>
    <w:rsid w:val="003A0150"/>
    <w:rsid w:val="003E24DF"/>
    <w:rsid w:val="00401569"/>
    <w:rsid w:val="0041428F"/>
    <w:rsid w:val="004225F9"/>
    <w:rsid w:val="004A2B0D"/>
    <w:rsid w:val="004C193D"/>
    <w:rsid w:val="004D1382"/>
    <w:rsid w:val="00532145"/>
    <w:rsid w:val="0053771D"/>
    <w:rsid w:val="005459B5"/>
    <w:rsid w:val="005C2210"/>
    <w:rsid w:val="00615018"/>
    <w:rsid w:val="0062123A"/>
    <w:rsid w:val="0064428C"/>
    <w:rsid w:val="00646E75"/>
    <w:rsid w:val="006637C2"/>
    <w:rsid w:val="00666188"/>
    <w:rsid w:val="006F6F10"/>
    <w:rsid w:val="00706CAA"/>
    <w:rsid w:val="00783E79"/>
    <w:rsid w:val="007B2BC1"/>
    <w:rsid w:val="007B5AE8"/>
    <w:rsid w:val="007F5192"/>
    <w:rsid w:val="00851C3B"/>
    <w:rsid w:val="008E5C96"/>
    <w:rsid w:val="008F3614"/>
    <w:rsid w:val="008F6C0D"/>
    <w:rsid w:val="0091575C"/>
    <w:rsid w:val="009337B8"/>
    <w:rsid w:val="00982F7C"/>
    <w:rsid w:val="00A25DE7"/>
    <w:rsid w:val="00A26FE7"/>
    <w:rsid w:val="00A66B18"/>
    <w:rsid w:val="00A6783B"/>
    <w:rsid w:val="00A96CF8"/>
    <w:rsid w:val="00AA089B"/>
    <w:rsid w:val="00AD1D45"/>
    <w:rsid w:val="00AE1388"/>
    <w:rsid w:val="00AF3982"/>
    <w:rsid w:val="00B246DB"/>
    <w:rsid w:val="00B50294"/>
    <w:rsid w:val="00B57D6E"/>
    <w:rsid w:val="00C04114"/>
    <w:rsid w:val="00C17C1F"/>
    <w:rsid w:val="00C701F7"/>
    <w:rsid w:val="00C70786"/>
    <w:rsid w:val="00CE6CB7"/>
    <w:rsid w:val="00D10958"/>
    <w:rsid w:val="00D66593"/>
    <w:rsid w:val="00DB10EA"/>
    <w:rsid w:val="00DE6DA2"/>
    <w:rsid w:val="00DF2D30"/>
    <w:rsid w:val="00E4786A"/>
    <w:rsid w:val="00E55D74"/>
    <w:rsid w:val="00E6540C"/>
    <w:rsid w:val="00E81E2A"/>
    <w:rsid w:val="00EC33FF"/>
    <w:rsid w:val="00EE0952"/>
    <w:rsid w:val="00F019EA"/>
    <w:rsid w:val="00F1737B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7F5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EC33FF"/>
    <w:pPr>
      <w:contextualSpacing/>
    </w:pPr>
  </w:style>
  <w:style w:type="table" w:styleId="TableGrid">
    <w:name w:val="Table Grid"/>
    <w:basedOn w:val="TableNormal"/>
    <w:uiPriority w:val="39"/>
    <w:rsid w:val="004D1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25F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Zoomdawoop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man.zoom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@i.massdrop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damm.johnnn1996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cea1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2019-09-23T23:39:00Z</dcterms:created>
  <dcterms:modified xsi:type="dcterms:W3CDTF">2020-10-29T03:53:00Z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